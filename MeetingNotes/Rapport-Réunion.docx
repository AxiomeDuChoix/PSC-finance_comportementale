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Rebonjour,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Je fixe avec Hollard une réunion la semaine prochaine (a priori mercredi mais ça vous dit de la mettre jeudi comme de tout façon on va l’ENSAE voir Sri ?).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Je m’occupe de regarder l’histoire du financement et combien on peut espérer avoir en termes de subventions.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Ci-dessous vous trouverez le contenu de ce de quoi on a parlé cet après-midi (et plus):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u w:val="single"/>
          <w:lang w:val="es-ES"/>
        </w:rPr>
      </w:pPr>
      <w:r>
        <w:rPr>
          <w:rFonts w:ascii="Helvetica Neue" w:hAnsi="Helvetica Neue" w:cs="Helvetica Neue"/>
          <w:b/>
          <w:bCs/>
          <w:i/>
          <w:iCs/>
          <w:u w:val="single"/>
          <w:lang w:val="es-ES"/>
        </w:rPr>
        <w:t xml:space="preserve">Projet1: 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Principe: fonctionner par bloc (chaque bloc est limité dans le temps: 15min?) où chaque bloc va tester la réaction des étudiants face à un certain effet le tout dans un but pédagogique. Récolter tous les choix faits par les élèves pour une analyse ultérieure.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Le blocs sont:</w:t>
      </w:r>
    </w:p>
    <w:p w:rsidR="00B01CF0" w:rsidRDefault="00B01CF0" w:rsidP="00B01CF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Correlation - Anti-correlation (bloc 1)</w:t>
      </w:r>
    </w:p>
    <w:p w:rsidR="00B01CF0" w:rsidRDefault="00B01CF0" w:rsidP="00B01CF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Actif qui monte mais sur lequel in ne faut pas tout miser (bloc 2)</w:t>
      </w:r>
    </w:p>
    <w:p w:rsidR="00B01CF0" w:rsidRDefault="00B01CF0" w:rsidP="00B01CF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Effet de la vente à découvert (bloc 3)</w:t>
      </w:r>
    </w:p>
    <w:p w:rsidR="00B01CF0" w:rsidRDefault="00B01CF0" w:rsidP="00B01CF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Effet du riskless asset (bloc 4)</w:t>
      </w:r>
    </w:p>
    <w:p w:rsidR="00B01CF0" w:rsidRDefault="00B01CF0" w:rsidP="00B01CF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Effet 1/N (bloc 5)</w:t>
      </w:r>
    </w:p>
    <w:p w:rsidR="00B01CF0" w:rsidRDefault="00B01CF0" w:rsidP="00B01CF0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Voir globalement l’effet de l’entraînement (le temps passé depuis le début de l’expérience)?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Déroulé de l’expérience:</w:t>
      </w:r>
    </w:p>
    <w:p w:rsidR="00B01CF0" w:rsidRDefault="00B01CF0" w:rsidP="00B01CF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Fixer un niveau de gamma (averse au risque, modérément risqué, très risqué) pour chaque étudiant </w:t>
      </w:r>
    </w:p>
    <w:p w:rsidR="00B01CF0" w:rsidRDefault="00B01CF0" w:rsidP="00B01CF0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Pour chaque bloc faire: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ab/>
      </w:r>
      <w:r>
        <w:rPr>
          <w:rFonts w:ascii="Helvetica Neue" w:hAnsi="Helvetica Neue" w:cs="Helvetica Neue"/>
          <w:lang w:val="es-ES"/>
        </w:rPr>
        <w:tab/>
        <w:t>- Des tests non-comptabilisés juste pour apprentissage (2,3?)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ab/>
      </w:r>
      <w:r>
        <w:rPr>
          <w:rFonts w:ascii="Helvetica Neue" w:hAnsi="Helvetica Neue" w:cs="Helvetica Neue"/>
          <w:lang w:val="es-ES"/>
        </w:rPr>
        <w:tab/>
        <w:t>- Théorie - explication du phénomène étudié - explication du “piège” dans lequel on aurait pu tomber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ab/>
      </w:r>
      <w:r>
        <w:rPr>
          <w:rFonts w:ascii="Helvetica Neue" w:hAnsi="Helvetica Neue" w:cs="Helvetica Neue"/>
          <w:lang w:val="es-ES"/>
        </w:rPr>
        <w:tab/>
        <w:t>- Une salve de tests sérieux (5, plus?)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ab/>
      </w:r>
      <w:r>
        <w:rPr>
          <w:rFonts w:ascii="Helvetica Neue" w:hAnsi="Helvetica Neue" w:cs="Helvetica Neue"/>
          <w:lang w:val="es-ES"/>
        </w:rPr>
        <w:tab/>
        <w:t>- Montrer les résultats en montrant une courbe de frontière et les choix de tous les élèves répartis là-dessus et peut-être aussi montrer à chaque étudiant d’un côté l’utilité qu’il réalise avec le choix qu’il a fait et de l’autre l’utilité maximale qu’il aurait pu avoir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u w:val="single"/>
          <w:lang w:val="es-ES"/>
        </w:rPr>
      </w:pPr>
      <w:r>
        <w:rPr>
          <w:rFonts w:ascii="Helvetica Neue" w:hAnsi="Helvetica Neue" w:cs="Helvetica Neue"/>
          <w:b/>
          <w:bCs/>
          <w:i/>
          <w:iCs/>
          <w:u w:val="single"/>
          <w:lang w:val="es-ES"/>
        </w:rPr>
        <w:t>Maybe pour un autre projet?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Effet des règles du jeu (sélection sur 1 période ou jeu continu)</w:t>
      </w:r>
    </w:p>
    <w:p w:rsidR="00B01CF0" w:rsidRDefault="00B01CF0" w:rsidP="00B01CF0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Effet du capital initial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u w:val="single"/>
          <w:lang w:val="es-ES"/>
        </w:rPr>
      </w:pPr>
      <w:r>
        <w:rPr>
          <w:rFonts w:ascii="Helvetica Neue" w:hAnsi="Helvetica Neue" w:cs="Helvetica Neue"/>
          <w:b/>
          <w:bCs/>
          <w:i/>
          <w:iCs/>
          <w:u w:val="single"/>
          <w:lang w:val="es-ES"/>
        </w:rPr>
        <w:t>Projet2: (juste des idées qui émergent à l’issue de la lecture des articles (voir le dropbox)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Nombre de points</w:t>
      </w: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Variance de X et de Y</w:t>
      </w: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Prior (que représentent les points qu’on voit? )</w:t>
      </w: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Echelle</w:t>
      </w: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Représentation des données (Y(X), X(t) et Y(t) , tableaux?)</w:t>
      </w: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Positive/négative</w:t>
      </w: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Absence/presence of the fitting line</w:t>
      </w: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Slope</w:t>
      </w: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Même estimation pour même stimulus</w:t>
      </w:r>
    </w:p>
    <w:p w:rsidR="00B01CF0" w:rsidRDefault="00B01CF0" w:rsidP="00B01CF0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Type de distribution? (gaussienne, uniforme, etc)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Ce qu’il reste à faire: </w:t>
      </w:r>
    </w:p>
    <w:p w:rsidR="00B01CF0" w:rsidRDefault="00B01CF0" w:rsidP="00B01CF0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Essayer de parcourir en diagonal la biblio pour le deuxième projet (pas obligé que toute le monde le fasse)</w:t>
      </w:r>
    </w:p>
    <w:p w:rsidR="00B01CF0" w:rsidRDefault="00B01CF0" w:rsidP="00B01CF0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Incorporer les nouveaux éléments dans l’interface graphique</w:t>
      </w:r>
    </w:p>
    <w:p w:rsidR="00B01CF0" w:rsidRDefault="00B01CF0" w:rsidP="00B01CF0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Préparer les fichiers .csv (avec les returns à chaque période) et ce pour chaque bloc</w:t>
      </w:r>
    </w:p>
    <w:p w:rsidR="00B01CF0" w:rsidRDefault="00B01CF0" w:rsidP="00B01CF0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Voir avec Sri les problèmes techniques (exécutable, récolter les données sur une database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L’idée ça sera d’avoir fait les 4 points ci-dessus d’ici la semaine prochaine. Francisco et Adrien, ça vous dit de vous occuper de la partie interface et nous autres on se répartit les blocs entre nous 3 et on vous fournit les fichiers .csv?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Dites-moi ce que vous en pensez.</w:t>
      </w:r>
    </w:p>
    <w:p w:rsidR="00B01CF0" w:rsidRDefault="00B01CF0" w:rsidP="00B01CF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s-ES"/>
        </w:rPr>
      </w:pPr>
    </w:p>
    <w:p w:rsidR="004C74DD" w:rsidRDefault="00B01CF0" w:rsidP="00B01CF0">
      <w:r>
        <w:rPr>
          <w:rFonts w:ascii="Helvetica Neue" w:hAnsi="Helvetica Neue" w:cs="Helvetica Neue"/>
          <w:lang w:val="es-ES"/>
        </w:rPr>
        <w:t>Amine</w:t>
      </w:r>
      <w:bookmarkStart w:id="0" w:name="_GoBack"/>
      <w:bookmarkEnd w:id="0"/>
    </w:p>
    <w:sectPr w:rsidR="004C74DD" w:rsidSect="004C74D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F0"/>
    <w:rsid w:val="004C74DD"/>
    <w:rsid w:val="00B0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C6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2325</Characters>
  <Application>Microsoft Macintosh Word</Application>
  <DocSecurity>0</DocSecurity>
  <Lines>19</Lines>
  <Paragraphs>5</Paragraphs>
  <ScaleCrop>false</ScaleCrop>
  <Company>Jules Verne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Guevara</dc:creator>
  <cp:keywords/>
  <dc:description/>
  <cp:lastModifiedBy>Francisco Guevara</cp:lastModifiedBy>
  <cp:revision>1</cp:revision>
  <dcterms:created xsi:type="dcterms:W3CDTF">2019-02-06T13:59:00Z</dcterms:created>
  <dcterms:modified xsi:type="dcterms:W3CDTF">2019-02-06T14:00:00Z</dcterms:modified>
</cp:coreProperties>
</file>